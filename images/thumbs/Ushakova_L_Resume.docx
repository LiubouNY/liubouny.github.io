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0BE5" w14:textId="77777777" w:rsidR="0084569D" w:rsidRDefault="0084569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753164BD" wp14:editId="176550D1">
                <wp:simplePos x="0" y="0"/>
                <wp:positionH relativeFrom="column">
                  <wp:posOffset>-676275</wp:posOffset>
                </wp:positionH>
                <wp:positionV relativeFrom="paragraph">
                  <wp:posOffset>-733425</wp:posOffset>
                </wp:positionV>
                <wp:extent cx="7772400" cy="1333500"/>
                <wp:effectExtent l="0" t="0" r="0" b="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33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20BC" id="Rectangle 1" o:spid="_x0000_s1026" alt="&quot;&quot;" style="position:absolute;margin-left:-53.25pt;margin-top:-57.75pt;width:612pt;height:10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" fillcolor="#dce0e8 [1301]" stroked="f" strokeweight="1pt">
                <w10:anchorlock/>
              </v:rect>
            </w:pict>
          </mc:Fallback>
        </mc:AlternateContent>
      </w:r>
    </w:p>
    <w:p w14:paraId="066F1342" w14:textId="3DEC2685" w:rsidR="004F03F5" w:rsidRPr="003E4142" w:rsidRDefault="0017122F" w:rsidP="00764CAE">
      <w:pPr>
        <w:pStyle w:val="Title"/>
        <w:tabs>
          <w:tab w:val="right" w:pos="10080"/>
        </w:tabs>
        <w:jc w:val="center"/>
        <w:rPr>
          <w:b/>
          <w:bCs/>
          <w:sz w:val="44"/>
          <w:szCs w:val="44"/>
        </w:rPr>
      </w:pPr>
      <w:r w:rsidRPr="003E4142">
        <w:rPr>
          <w:b/>
          <w:bCs/>
          <w:sz w:val="44"/>
          <w:szCs w:val="44"/>
        </w:rPr>
        <w:t>Liubou Ushakova</w:t>
      </w:r>
    </w:p>
    <w:p w14:paraId="414AE81C" w14:textId="65B15F8A" w:rsidR="009863CD" w:rsidRPr="009863CD" w:rsidRDefault="009863CD" w:rsidP="00D46926">
      <w:pPr>
        <w:spacing w:line="240" w:lineRule="auto"/>
        <w:jc w:val="center"/>
      </w:pPr>
      <w:r>
        <w:t>DATA ANALYTICS | DATA MANAGEMENT</w:t>
      </w:r>
    </w:p>
    <w:tbl>
      <w:tblPr>
        <w:tblpPr w:leftFromText="180" w:rightFromText="180" w:vertAnchor="text" w:horzAnchor="margin" w:tblpXSpec="center" w:tblpY="138"/>
        <w:tblW w:w="5804" w:type="pct"/>
        <w:tblLayout w:type="fixed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0"/>
        <w:gridCol w:w="2611"/>
        <w:gridCol w:w="256"/>
        <w:gridCol w:w="8814"/>
      </w:tblGrid>
      <w:tr w:rsidR="009D78DA" w14:paraId="0DEB2068" w14:textId="77777777" w:rsidTr="003E4142">
        <w:trPr>
          <w:trHeight w:val="1030"/>
        </w:trPr>
        <w:tc>
          <w:tcPr>
            <w:tcW w:w="20" w:type="dxa"/>
          </w:tcPr>
          <w:p w14:paraId="6F5FB74A" w14:textId="77777777" w:rsidR="009D78DA" w:rsidRPr="00065553" w:rsidRDefault="009D78DA" w:rsidP="009D78DA"/>
        </w:tc>
        <w:tc>
          <w:tcPr>
            <w:tcW w:w="2611" w:type="dxa"/>
            <w:tcBorders>
              <w:right w:val="single" w:sz="8" w:space="0" w:color="CBD0DD" w:themeColor="accent2" w:themeTint="99"/>
            </w:tcBorders>
          </w:tcPr>
          <w:p w14:paraId="4607850C" w14:textId="77777777" w:rsidR="009D78DA" w:rsidRPr="00CE7496" w:rsidRDefault="009D78DA" w:rsidP="00D46926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4140F55B" wp14:editId="74117461">
                  <wp:simplePos x="0" y="0"/>
                  <wp:positionH relativeFrom="column">
                    <wp:posOffset>-11841</wp:posOffset>
                  </wp:positionH>
                  <wp:positionV relativeFrom="paragraph">
                    <wp:posOffset>249555</wp:posOffset>
                  </wp:positionV>
                  <wp:extent cx="195943" cy="195943"/>
                  <wp:effectExtent l="0" t="0" r="0" b="0"/>
                  <wp:wrapNone/>
                  <wp:docPr id="1676909875" name="Graphic 1" descr="Smart 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909875" name="Graphic 1676909875" descr="Smart Phone outline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43" cy="195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203956741"/>
                <w:placeholder>
                  <w:docPart w:val="73BDF222990C4B42A1246BEE2D8DD15D"/>
                </w:placeholder>
                <w:temporary/>
                <w:showingPlcHdr/>
                <w15:appearance w15:val="hidden"/>
              </w:sdtPr>
              <w:sdtContent>
                <w:r w:rsidRPr="00764CAE">
                  <w:rPr>
                    <w:sz w:val="24"/>
                  </w:rPr>
                  <w:t>Contact</w:t>
                </w:r>
              </w:sdtContent>
            </w:sdt>
          </w:p>
          <w:p w14:paraId="2987FE3E" w14:textId="77777777" w:rsidR="009D78DA" w:rsidRDefault="009D78DA" w:rsidP="00D46926">
            <w:pPr>
              <w:spacing w:line="360" w:lineRule="auto"/>
              <w:ind w:firstLine="340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CAAA2A6" wp14:editId="192EAC6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204470</wp:posOffset>
                  </wp:positionV>
                  <wp:extent cx="203200" cy="203200"/>
                  <wp:effectExtent l="0" t="0" r="6350" b="6350"/>
                  <wp:wrapNone/>
                  <wp:docPr id="626861834" name="Graphic 2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861834" name="Graphic 626861834" descr="Envelope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646 942 3333</w:t>
            </w:r>
          </w:p>
          <w:p w14:paraId="6131650A" w14:textId="77777777" w:rsidR="009D78DA" w:rsidRDefault="009D78DA" w:rsidP="00D46926">
            <w:pPr>
              <w:spacing w:line="360" w:lineRule="auto"/>
              <w:ind w:firstLine="340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2E997737" wp14:editId="507F3380">
                  <wp:simplePos x="0" y="0"/>
                  <wp:positionH relativeFrom="column">
                    <wp:posOffset>-20526</wp:posOffset>
                  </wp:positionH>
                  <wp:positionV relativeFrom="paragraph">
                    <wp:posOffset>174353</wp:posOffset>
                  </wp:positionV>
                  <wp:extent cx="215900" cy="215900"/>
                  <wp:effectExtent l="0" t="0" r="0" b="0"/>
                  <wp:wrapNone/>
                  <wp:docPr id="360664414" name="Graphic 3" descr="Mark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664414" name="Graphic 360664414" descr="Marker outline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Liubou.ny@gmail.com</w:t>
            </w:r>
          </w:p>
          <w:p w14:paraId="3EFE2CA4" w14:textId="77777777" w:rsidR="009D78DA" w:rsidRDefault="009D78DA" w:rsidP="00D46926">
            <w:pPr>
              <w:spacing w:line="360" w:lineRule="auto"/>
              <w:ind w:firstLine="346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3AE78A05" wp14:editId="5FA6B77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191770</wp:posOffset>
                  </wp:positionV>
                  <wp:extent cx="189781" cy="189781"/>
                  <wp:effectExtent l="0" t="0" r="1270" b="1270"/>
                  <wp:wrapNone/>
                  <wp:docPr id="997929418" name="Picture 2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929418" name="Picture 2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81" cy="18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Scotch Plains, NJ 07076</w:t>
            </w:r>
          </w:p>
          <w:p w14:paraId="73B9B904" w14:textId="50445C9D" w:rsidR="009D78DA" w:rsidRPr="00D55D59" w:rsidRDefault="009D78DA" w:rsidP="00D46926">
            <w:pPr>
              <w:spacing w:line="360" w:lineRule="auto"/>
              <w:ind w:firstLine="346"/>
              <w:rPr>
                <w:b/>
                <w:bCs/>
                <w:sz w:val="18"/>
                <w:szCs w:val="18"/>
              </w:rPr>
            </w:pPr>
            <w:r w:rsidRPr="00003000">
              <w:rPr>
                <w:sz w:val="18"/>
                <w:szCs w:val="18"/>
              </w:rPr>
              <w:t>liubou-ushakova-7b4716a2</w:t>
            </w:r>
          </w:p>
        </w:tc>
        <w:tc>
          <w:tcPr>
            <w:tcW w:w="256" w:type="dxa"/>
            <w:tcBorders>
              <w:left w:val="single" w:sz="8" w:space="0" w:color="CBD0DD" w:themeColor="accent2" w:themeTint="99"/>
            </w:tcBorders>
          </w:tcPr>
          <w:p w14:paraId="36FBD46D" w14:textId="77777777" w:rsidR="009D78DA" w:rsidRDefault="009D78DA" w:rsidP="009D78DA"/>
        </w:tc>
        <w:tc>
          <w:tcPr>
            <w:tcW w:w="8814" w:type="dxa"/>
            <w:tcBorders>
              <w:bottom w:val="single" w:sz="8" w:space="0" w:color="CBD0DD" w:themeColor="accent2" w:themeTint="99"/>
            </w:tcBorders>
          </w:tcPr>
          <w:p w14:paraId="76112ABE" w14:textId="77777777" w:rsidR="009D78DA" w:rsidRPr="00A24B78" w:rsidRDefault="009D78DA" w:rsidP="009D78DA">
            <w:pPr>
              <w:pStyle w:val="Heading1"/>
            </w:pPr>
            <w:r w:rsidRPr="00275B82">
              <w:rPr>
                <w:sz w:val="24"/>
              </w:rPr>
              <w:t>SKILLS</w:t>
            </w:r>
          </w:p>
          <w:p w14:paraId="0BA1B05D" w14:textId="77777777" w:rsidR="009D78DA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SQL (PostgreSQL, MySQL, Snowflake SQL)</w:t>
            </w:r>
          </w:p>
          <w:p w14:paraId="54F7A4A5" w14:textId="77777777" w:rsidR="009D78DA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Tableau Desktop and Public</w:t>
            </w:r>
          </w:p>
          <w:p w14:paraId="3B742502" w14:textId="77777777" w:rsidR="009D78DA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 xml:space="preserve">Python (Pandas, NumPy, </w:t>
            </w:r>
            <w:proofErr w:type="spellStart"/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MatPlotLib</w:t>
            </w:r>
            <w:proofErr w:type="spellEnd"/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Streamlit</w:t>
            </w:r>
            <w:proofErr w:type="spellEnd"/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)</w:t>
            </w:r>
          </w:p>
          <w:p w14:paraId="71BC9A1C" w14:textId="77777777" w:rsidR="009D78DA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EXCEL (VLOOKUP, Pivot Tables, Dashboards)</w:t>
            </w:r>
          </w:p>
          <w:p w14:paraId="6B7122F3" w14:textId="77777777" w:rsidR="009D78DA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Snowflake (Data Warehousing, Databases, Data Modeling)</w:t>
            </w:r>
          </w:p>
          <w:p w14:paraId="6E56AB00" w14:textId="77777777" w:rsidR="009D78DA" w:rsidRPr="003C7A5B" w:rsidRDefault="009D78DA" w:rsidP="007D0CC3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after="120" w:line="240" w:lineRule="auto"/>
              <w:ind w:left="187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Adobe Photoshop</w:t>
            </w:r>
          </w:p>
        </w:tc>
      </w:tr>
      <w:tr w:rsidR="009D78DA" w14:paraId="0DB05887" w14:textId="77777777" w:rsidTr="009D78DA">
        <w:trPr>
          <w:trHeight w:val="8651"/>
        </w:trPr>
        <w:tc>
          <w:tcPr>
            <w:tcW w:w="20" w:type="dxa"/>
          </w:tcPr>
          <w:p w14:paraId="1046DD92" w14:textId="77777777" w:rsidR="009D78DA" w:rsidRPr="00065553" w:rsidRDefault="009D78DA" w:rsidP="009D78DA"/>
        </w:tc>
        <w:tc>
          <w:tcPr>
            <w:tcW w:w="2611" w:type="dxa"/>
            <w:tcBorders>
              <w:right w:val="single" w:sz="8" w:space="0" w:color="CBD0DD" w:themeColor="accent2" w:themeTint="99"/>
            </w:tcBorders>
          </w:tcPr>
          <w:p w14:paraId="27F4F89F" w14:textId="509955AF" w:rsidR="00D55D59" w:rsidRDefault="00D55D59" w:rsidP="00D46926">
            <w:pPr>
              <w:pStyle w:val="Heading1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PORTFOLIO</w:t>
            </w:r>
          </w:p>
          <w:p w14:paraId="2FFFAD3F" w14:textId="1335A27B" w:rsidR="00D55D59" w:rsidRPr="00A214AD" w:rsidRDefault="00D55D59" w:rsidP="00D46926">
            <w:pPr>
              <w:rPr>
                <w:b/>
                <w:bCs/>
                <w:szCs w:val="20"/>
              </w:rPr>
            </w:pPr>
            <w:hyperlink r:id="rId17" w:history="1">
              <w:r w:rsidRPr="00A214AD">
                <w:rPr>
                  <w:rStyle w:val="Hyperlink"/>
                  <w:b/>
                  <w:bCs/>
                  <w:szCs w:val="20"/>
                </w:rPr>
                <w:t>https://</w:t>
              </w:r>
              <w:r w:rsidRPr="00A214AD">
                <w:rPr>
                  <w:rStyle w:val="Hyperlink"/>
                  <w:b/>
                  <w:bCs/>
                  <w:sz w:val="18"/>
                  <w:szCs w:val="18"/>
                </w:rPr>
                <w:t>liubouny</w:t>
              </w:r>
              <w:r w:rsidRPr="00A214AD">
                <w:rPr>
                  <w:rStyle w:val="Hyperlink"/>
                  <w:b/>
                  <w:bCs/>
                  <w:szCs w:val="20"/>
                </w:rPr>
                <w:t>.github.io/</w:t>
              </w:r>
            </w:hyperlink>
          </w:p>
          <w:p w14:paraId="7CFDEBFC" w14:textId="77777777" w:rsidR="00D55D59" w:rsidRPr="00D55D59" w:rsidRDefault="00D55D59" w:rsidP="00D46926"/>
          <w:p w14:paraId="09AEEED4" w14:textId="3D70B5A3" w:rsidR="009D78DA" w:rsidRDefault="009D78DA" w:rsidP="00D46926">
            <w:pPr>
              <w:pStyle w:val="Heading1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Profile</w:t>
            </w:r>
          </w:p>
          <w:p w14:paraId="170CE4C1" w14:textId="77777777" w:rsidR="009D78DA" w:rsidRPr="00B23C66" w:rsidRDefault="009D78DA" w:rsidP="00D46926">
            <w:pPr>
              <w:spacing w:line="240" w:lineRule="auto"/>
            </w:pPr>
            <w:r w:rsidRPr="00DB6067">
              <w:t>Disciplined and highly motivated data analyst with 2 years</w:t>
            </w:r>
            <w:r>
              <w:t xml:space="preserve"> of</w:t>
            </w:r>
            <w:r w:rsidRPr="00DB6067">
              <w:t xml:space="preserve"> experience, proficient in SQL, EXCEL, Python and Tableau. </w:t>
            </w:r>
            <w:r>
              <w:t>Able to implement</w:t>
            </w:r>
            <w:r w:rsidRPr="00DB6067">
              <w:t xml:space="preserve"> Snowflake SaaS </w:t>
            </w:r>
            <w:r>
              <w:t xml:space="preserve">for better </w:t>
            </w:r>
            <w:r w:rsidRPr="00DB6067">
              <w:t>data management and analysis.</w:t>
            </w:r>
          </w:p>
          <w:p w14:paraId="64B07A41" w14:textId="77777777" w:rsidR="009D78DA" w:rsidRPr="00CE7496" w:rsidRDefault="009D78DA" w:rsidP="00D46926"/>
          <w:p w14:paraId="614F0E04" w14:textId="77777777" w:rsidR="009D78DA" w:rsidRPr="00065553" w:rsidRDefault="009D78DA" w:rsidP="00D46926">
            <w:pPr>
              <w:pStyle w:val="Heading1"/>
              <w:spacing w:line="240" w:lineRule="auto"/>
            </w:pPr>
            <w:r w:rsidRPr="000169DA">
              <w:rPr>
                <w:sz w:val="24"/>
              </w:rPr>
              <w:t>Education</w:t>
            </w:r>
          </w:p>
          <w:p w14:paraId="30D999B4" w14:textId="5C809FE6" w:rsidR="009D78DA" w:rsidRDefault="009D78DA" w:rsidP="00D46926">
            <w:pPr>
              <w:spacing w:line="240" w:lineRule="auto"/>
            </w:pPr>
            <w:r w:rsidRPr="000169DA">
              <w:rPr>
                <w:rFonts w:asciiTheme="majorHAnsi" w:hAnsiTheme="majorHAnsi"/>
                <w:caps/>
                <w:spacing w:val="6"/>
              </w:rPr>
              <w:t>Master Of Arts (M.A.):</w:t>
            </w:r>
            <w:r>
              <w:t xml:space="preserve"> </w:t>
            </w:r>
            <w:r w:rsidR="001D6C07">
              <w:t>Art History</w:t>
            </w:r>
            <w:r>
              <w:t xml:space="preserve"> – Vitebsk State University, Vitebsk, Belarus </w:t>
            </w:r>
          </w:p>
          <w:p w14:paraId="26EA5799" w14:textId="77777777" w:rsidR="009D78DA" w:rsidRDefault="009D78DA" w:rsidP="00D46926">
            <w:pPr>
              <w:spacing w:after="120" w:line="240" w:lineRule="auto"/>
            </w:pPr>
            <w:r>
              <w:t>2010-2011</w:t>
            </w:r>
          </w:p>
          <w:p w14:paraId="072F4DD2" w14:textId="60EB4526" w:rsidR="009D78DA" w:rsidRPr="000169DA" w:rsidRDefault="009D78DA" w:rsidP="00D46926">
            <w:pPr>
              <w:spacing w:line="240" w:lineRule="auto"/>
              <w:rPr>
                <w:rFonts w:asciiTheme="majorHAnsi" w:hAnsiTheme="majorHAnsi"/>
                <w:caps/>
                <w:spacing w:val="6"/>
              </w:rPr>
            </w:pPr>
            <w:r w:rsidRPr="000169DA">
              <w:rPr>
                <w:rFonts w:asciiTheme="majorHAnsi" w:hAnsiTheme="majorHAnsi"/>
                <w:caps/>
                <w:spacing w:val="6"/>
              </w:rPr>
              <w:t>Bachelor Of Fine Arts</w:t>
            </w:r>
            <w:r>
              <w:rPr>
                <w:rFonts w:asciiTheme="majorHAnsi" w:hAnsiTheme="majorHAnsi"/>
                <w:caps/>
                <w:spacing w:val="6"/>
              </w:rPr>
              <w:t xml:space="preserve"> (B.A.)</w:t>
            </w:r>
            <w:r w:rsidRPr="000169DA">
              <w:rPr>
                <w:rFonts w:asciiTheme="majorHAnsi" w:hAnsiTheme="majorHAnsi"/>
                <w:caps/>
                <w:spacing w:val="6"/>
              </w:rPr>
              <w:t>:</w:t>
            </w:r>
            <w:r>
              <w:t xml:space="preserve"> </w:t>
            </w:r>
            <w:r w:rsidR="001D6C07">
              <w:t>Fine Arts and Education</w:t>
            </w:r>
            <w:r w:rsidR="001D6C07">
              <w:t xml:space="preserve"> –</w:t>
            </w:r>
            <w:r w:rsidR="001D6C07">
              <w:t xml:space="preserve"> </w:t>
            </w:r>
            <w:r>
              <w:t>Vitebsk State University, Vitebsk, Belarus</w:t>
            </w:r>
          </w:p>
          <w:p w14:paraId="3CC91E79" w14:textId="77777777" w:rsidR="009D78DA" w:rsidRDefault="009D78DA" w:rsidP="00D46926">
            <w:pPr>
              <w:spacing w:after="120" w:line="240" w:lineRule="auto"/>
            </w:pPr>
            <w:r>
              <w:t xml:space="preserve">2005-2010 </w:t>
            </w:r>
          </w:p>
          <w:p w14:paraId="0AA2CFBE" w14:textId="77777777" w:rsidR="009D78DA" w:rsidRDefault="009D78DA" w:rsidP="00D46926">
            <w:pPr>
              <w:spacing w:after="120" w:line="240" w:lineRule="auto"/>
            </w:pPr>
            <w:r>
              <w:t>Tableau Desktop Specialist Certification</w:t>
            </w:r>
          </w:p>
          <w:p w14:paraId="23085FF3" w14:textId="77777777" w:rsidR="009D78DA" w:rsidRDefault="009D78DA" w:rsidP="00D46926">
            <w:pPr>
              <w:pStyle w:val="Heading1"/>
              <w:spacing w:line="240" w:lineRule="auto"/>
              <w:rPr>
                <w:sz w:val="24"/>
              </w:rPr>
            </w:pPr>
          </w:p>
          <w:p w14:paraId="1355C266" w14:textId="77777777" w:rsidR="009D78DA" w:rsidRPr="00065553" w:rsidRDefault="009D78DA" w:rsidP="00D46926">
            <w:pPr>
              <w:pStyle w:val="Heading1"/>
              <w:spacing w:line="240" w:lineRule="auto"/>
            </w:pPr>
            <w:r w:rsidRPr="000169DA">
              <w:rPr>
                <w:sz w:val="24"/>
              </w:rPr>
              <w:t>COURSE</w:t>
            </w:r>
            <w:r>
              <w:rPr>
                <w:sz w:val="24"/>
              </w:rPr>
              <w:t>s</w:t>
            </w:r>
          </w:p>
          <w:p w14:paraId="5C0F83B7" w14:textId="77777777" w:rsidR="009D78DA" w:rsidRDefault="009D78DA" w:rsidP="00D46926">
            <w:pPr>
              <w:spacing w:after="120" w:line="240" w:lineRule="auto"/>
            </w:pPr>
            <w:r>
              <w:t xml:space="preserve">Data Warehouse – The Ultimate Guide </w:t>
            </w:r>
            <w:r w:rsidRPr="00A63F8D">
              <w:t>•</w:t>
            </w:r>
            <w:r>
              <w:t xml:space="preserve"> Udemy</w:t>
            </w:r>
          </w:p>
          <w:p w14:paraId="5A3CFA51" w14:textId="77777777" w:rsidR="009D78DA" w:rsidRDefault="009D78DA" w:rsidP="00D46926">
            <w:pPr>
              <w:spacing w:after="120" w:line="240" w:lineRule="auto"/>
            </w:pPr>
            <w:r>
              <w:t xml:space="preserve">Snowflake – The Complete Masterclass </w:t>
            </w:r>
            <w:r w:rsidRPr="00A63F8D">
              <w:t>•</w:t>
            </w:r>
            <w:r>
              <w:t xml:space="preserve"> Udemy</w:t>
            </w:r>
          </w:p>
          <w:p w14:paraId="705BD269" w14:textId="77777777" w:rsidR="009D78DA" w:rsidRDefault="009D78DA" w:rsidP="00D46926">
            <w:pPr>
              <w:spacing w:after="120" w:line="240" w:lineRule="auto"/>
            </w:pPr>
            <w:r>
              <w:t xml:space="preserve">PostgreSQL – The Complete SQL Masterclass </w:t>
            </w:r>
            <w:r w:rsidRPr="00A63F8D">
              <w:t>•</w:t>
            </w:r>
            <w:r>
              <w:t xml:space="preserve"> Udemy</w:t>
            </w:r>
          </w:p>
          <w:p w14:paraId="0DA3EFF2" w14:textId="77777777" w:rsidR="009D78DA" w:rsidRPr="00272F87" w:rsidRDefault="009D78DA" w:rsidP="00D46926">
            <w:pPr>
              <w:spacing w:after="120" w:line="240" w:lineRule="auto"/>
            </w:pPr>
            <w:r>
              <w:t xml:space="preserve">Data Engineering with Python and SQL </w:t>
            </w:r>
            <w:r w:rsidRPr="00A63F8D">
              <w:t>•</w:t>
            </w:r>
            <w:r>
              <w:t xml:space="preserve"> Udemy</w:t>
            </w:r>
          </w:p>
        </w:tc>
        <w:tc>
          <w:tcPr>
            <w:tcW w:w="256" w:type="dxa"/>
            <w:tcBorders>
              <w:left w:val="single" w:sz="8" w:space="0" w:color="CBD0DD" w:themeColor="accent2" w:themeTint="99"/>
            </w:tcBorders>
          </w:tcPr>
          <w:p w14:paraId="6538DCAC" w14:textId="77777777" w:rsidR="009D78DA" w:rsidRDefault="009D78DA" w:rsidP="009D78DA"/>
        </w:tc>
        <w:tc>
          <w:tcPr>
            <w:tcW w:w="8814" w:type="dxa"/>
            <w:tcBorders>
              <w:top w:val="single" w:sz="8" w:space="0" w:color="CBD0DD" w:themeColor="accent2" w:themeTint="99"/>
            </w:tcBorders>
          </w:tcPr>
          <w:p w14:paraId="51769072" w14:textId="77777777" w:rsidR="009D78DA" w:rsidRDefault="00000000" w:rsidP="00343159">
            <w:pPr>
              <w:pStyle w:val="Heading1"/>
              <w:spacing w:line="240" w:lineRule="auto"/>
            </w:pPr>
            <w:sdt>
              <w:sdtPr>
                <w:id w:val="-1767221959"/>
                <w:placeholder>
                  <w:docPart w:val="68F7CDEC819D47D9BCCF0728A16F7A5B"/>
                </w:placeholder>
                <w:temporary/>
                <w:showingPlcHdr/>
                <w15:appearance w15:val="hidden"/>
                <w:text/>
              </w:sdtPr>
              <w:sdtContent>
                <w:r w:rsidR="009D78DA" w:rsidRPr="00764CAE">
                  <w:rPr>
                    <w:sz w:val="24"/>
                  </w:rPr>
                  <w:t>Experience</w:t>
                </w:r>
              </w:sdtContent>
            </w:sdt>
          </w:p>
          <w:p w14:paraId="4C9036B6" w14:textId="77777777" w:rsidR="009D78DA" w:rsidRPr="0033248B" w:rsidRDefault="009D78DA" w:rsidP="009D78DA">
            <w:pPr>
              <w:pStyle w:val="Heading2"/>
              <w:spacing w:line="240" w:lineRule="auto"/>
            </w:pPr>
            <w:r>
              <w:t xml:space="preserve">Data Analyst </w:t>
            </w:r>
            <w:r w:rsidRPr="0033248B">
              <w:t>•</w:t>
            </w:r>
            <w:r>
              <w:t xml:space="preserve"> august 2022 – january 2024</w:t>
            </w:r>
          </w:p>
          <w:p w14:paraId="538FC107" w14:textId="77777777" w:rsidR="009D78DA" w:rsidRPr="00A63F8D" w:rsidRDefault="009D78DA" w:rsidP="009D78DA">
            <w:pPr>
              <w:pStyle w:val="Heading2"/>
              <w:spacing w:after="120" w:line="240" w:lineRule="auto"/>
            </w:pPr>
            <w:r>
              <w:t xml:space="preserve">Sweetpixels LLC </w:t>
            </w:r>
            <w:r w:rsidRPr="0033248B">
              <w:t>•</w:t>
            </w:r>
            <w:r>
              <w:t xml:space="preserve"> scotch plains, nj </w:t>
            </w:r>
          </w:p>
          <w:p w14:paraId="4CED0C5F" w14:textId="77777777" w:rsidR="009D78DA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416FD0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Collecting and cleaning data, creating reports and projections using Excel and Table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a</w:t>
            </w:r>
            <w:r w:rsidRPr="00416FD0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 xml:space="preserve">u, to plan and optimize work processes, which save the company up to 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25%</w:t>
            </w:r>
            <w:r w:rsidRPr="00416FD0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 xml:space="preserve"> of assets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.</w:t>
            </w:r>
          </w:p>
          <w:p w14:paraId="3D0088C1" w14:textId="77777777" w:rsidR="009D78DA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E23FDB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Maintain clients, projects and contract workers database in Postgres to ensure smooth workflow and deadline meets.</w:t>
            </w:r>
          </w:p>
          <w:p w14:paraId="588B31B3" w14:textId="77777777" w:rsidR="009D78DA" w:rsidRPr="00E23FDB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E23FDB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 xml:space="preserve">Developing and ongoing support of interactive Daily Profit and Loss Chart using Snowflake and </w:t>
            </w:r>
            <w:proofErr w:type="spellStart"/>
            <w:r w:rsidRPr="00E23FDB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Streamlit</w:t>
            </w:r>
            <w:proofErr w:type="spellEnd"/>
            <w:r w:rsidRPr="00E23FDB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 xml:space="preserve"> App.</w:t>
            </w:r>
          </w:p>
          <w:p w14:paraId="6EFE74D8" w14:textId="77777777" w:rsidR="009D78DA" w:rsidRPr="0033248B" w:rsidRDefault="009D78DA" w:rsidP="009D78DA">
            <w:pPr>
              <w:pStyle w:val="Heading2"/>
              <w:spacing w:before="120" w:line="240" w:lineRule="auto"/>
            </w:pPr>
            <w:r>
              <w:t xml:space="preserve">3D Generalist </w:t>
            </w:r>
            <w:r w:rsidRPr="0033248B">
              <w:t>•</w:t>
            </w:r>
            <w:r>
              <w:t xml:space="preserve"> September 2015 – July 2022</w:t>
            </w:r>
          </w:p>
          <w:p w14:paraId="32D573FC" w14:textId="77777777" w:rsidR="009D78DA" w:rsidRPr="00A63F8D" w:rsidRDefault="009D78DA" w:rsidP="009D78DA">
            <w:pPr>
              <w:pStyle w:val="Heading2"/>
              <w:spacing w:after="120" w:line="240" w:lineRule="auto"/>
            </w:pPr>
            <w:r>
              <w:t xml:space="preserve">Sweetpixels LLC </w:t>
            </w:r>
            <w:r w:rsidRPr="0033248B">
              <w:t>•</w:t>
            </w:r>
            <w:r>
              <w:t xml:space="preserve"> Brooklyn, New York </w:t>
            </w:r>
          </w:p>
          <w:p w14:paraId="4D5EEF39" w14:textId="77777777" w:rsidR="009D78DA" w:rsidRPr="00E54722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E54722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Streamlined 50 % of all art processes, workflows and pipelines with content and tools teams.</w:t>
            </w:r>
          </w:p>
          <w:p w14:paraId="4E0C2B1C" w14:textId="77777777" w:rsidR="009D78DA" w:rsidRPr="00E54722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E54722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Refin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ed</w:t>
            </w:r>
            <w:r w:rsidRPr="00E54722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, chang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ed</w:t>
            </w:r>
            <w:r w:rsidRPr="00E54722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 xml:space="preserve"> and optimize</w:t>
            </w:r>
            <w:r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d</w:t>
            </w:r>
            <w:r w:rsidRPr="00E54722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 xml:space="preserve"> art in collaboration with lead artists.</w:t>
            </w:r>
          </w:p>
          <w:p w14:paraId="5D93F879" w14:textId="517AE22C" w:rsidR="003E4142" w:rsidRPr="00E54722" w:rsidRDefault="009D78DA" w:rsidP="003E4142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E54722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Delivered final assets according to project deadlines while maintaining consistency in quality across all deliverables.</w:t>
            </w:r>
            <w:r w:rsidR="003E4142" w:rsidRPr="00E54722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 xml:space="preserve"> Optimized 3D assets for efficient real-time rendering performance.</w:t>
            </w:r>
          </w:p>
          <w:p w14:paraId="4E39DBF2" w14:textId="77777777" w:rsidR="009D78DA" w:rsidRPr="00E54722" w:rsidRDefault="009D78DA" w:rsidP="003E4142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after="120" w:line="240" w:lineRule="auto"/>
              <w:ind w:left="187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E54722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Developed multimedia presentations and other collateral for use in different products, presentations and production works.</w:t>
            </w:r>
          </w:p>
          <w:p w14:paraId="1CB7AFAE" w14:textId="77777777" w:rsidR="009D78DA" w:rsidRPr="00A63F8D" w:rsidRDefault="009D78DA" w:rsidP="009D78DA">
            <w:pPr>
              <w:pStyle w:val="Heading2"/>
              <w:spacing w:line="240" w:lineRule="auto"/>
            </w:pPr>
            <w:r>
              <w:t>Legal Secretary</w:t>
            </w:r>
            <w:r w:rsidRPr="00A63F8D">
              <w:t xml:space="preserve"> • </w:t>
            </w:r>
            <w:r>
              <w:t>february 2013 – August 2015</w:t>
            </w:r>
          </w:p>
          <w:p w14:paraId="4DDB54BE" w14:textId="77777777" w:rsidR="009D78DA" w:rsidRPr="00A63F8D" w:rsidRDefault="009D78DA" w:rsidP="009D78DA">
            <w:pPr>
              <w:pStyle w:val="Heading2"/>
              <w:spacing w:after="120" w:line="240" w:lineRule="auto"/>
            </w:pPr>
            <w:r>
              <w:t xml:space="preserve">Law office of OLGA SKLYuT </w:t>
            </w:r>
            <w:r w:rsidRPr="00A63F8D">
              <w:t>•</w:t>
            </w:r>
            <w:r>
              <w:t xml:space="preserve"> BROOKLYN, NEW YORK</w:t>
            </w:r>
          </w:p>
          <w:p w14:paraId="724ECF24" w14:textId="77777777" w:rsidR="009D78DA" w:rsidRPr="00445B18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445B18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Systemized meticulous diary entries, journals and statistical data (more than 10K records).</w:t>
            </w:r>
          </w:p>
          <w:p w14:paraId="546D9B47" w14:textId="77777777" w:rsidR="009D78DA" w:rsidRPr="00445B18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445B18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Coordinated delivery of legal correspondence to clients, witnesses and court officials.</w:t>
            </w:r>
          </w:p>
          <w:p w14:paraId="0BEACEBC" w14:textId="77777777" w:rsidR="009D78DA" w:rsidRPr="00445B18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445B18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Maintained 100 % client files by ensuring proper organization and accessibility of all relevant materials.</w:t>
            </w:r>
          </w:p>
          <w:p w14:paraId="4A09B0E7" w14:textId="77777777" w:rsidR="009D78DA" w:rsidRPr="00445B18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445B18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Ensured accurate filing of legal documents both physically and electronically.</w:t>
            </w:r>
          </w:p>
          <w:p w14:paraId="70D46701" w14:textId="77777777" w:rsidR="009D78DA" w:rsidRPr="00445B18" w:rsidRDefault="009D78DA" w:rsidP="003E4142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after="120" w:line="240" w:lineRule="auto"/>
              <w:ind w:left="187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445B18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Assisted with daily case management and preparation, organizing exhibits and files for senior legal staff (35 + daily cases).</w:t>
            </w:r>
          </w:p>
          <w:p w14:paraId="1F809072" w14:textId="77777777" w:rsidR="009D78DA" w:rsidRPr="00A63F8D" w:rsidRDefault="009D78DA" w:rsidP="009D78DA">
            <w:pPr>
              <w:pStyle w:val="Heading2"/>
              <w:spacing w:line="240" w:lineRule="auto"/>
            </w:pPr>
            <w:r>
              <w:t>it support specialist</w:t>
            </w:r>
            <w:r w:rsidRPr="00A63F8D">
              <w:t xml:space="preserve"> • </w:t>
            </w:r>
            <w:r>
              <w:t>september 2005 – april 2012</w:t>
            </w:r>
          </w:p>
          <w:p w14:paraId="22321B4A" w14:textId="77777777" w:rsidR="009D78DA" w:rsidRPr="00A63F8D" w:rsidRDefault="009D78DA" w:rsidP="009D78DA">
            <w:pPr>
              <w:pStyle w:val="Heading2"/>
              <w:spacing w:after="120" w:line="240" w:lineRule="auto"/>
            </w:pPr>
            <w:r>
              <w:t xml:space="preserve">Cromtel inc </w:t>
            </w:r>
            <w:r w:rsidRPr="00A63F8D">
              <w:t>•</w:t>
            </w:r>
            <w:r>
              <w:t xml:space="preserve"> vitebsk, belarus</w:t>
            </w:r>
          </w:p>
          <w:p w14:paraId="774DB05C" w14:textId="77777777" w:rsidR="009D78DA" w:rsidRPr="00445B18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445B18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Diagnosed and resolved technical hardware and software issues for 6+ years.</w:t>
            </w:r>
          </w:p>
          <w:p w14:paraId="7A73A863" w14:textId="77777777" w:rsidR="009D78DA" w:rsidRPr="00445B18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445B18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Arranged equipment for employee use, ensured proper installation of cables, operating systems and appropriate software.</w:t>
            </w:r>
          </w:p>
          <w:p w14:paraId="420FDE9E" w14:textId="7DBDE694" w:rsidR="009D78DA" w:rsidRPr="00D31CCC" w:rsidRDefault="009D78DA" w:rsidP="009D78DA">
            <w:pPr>
              <w:pStyle w:val="divdocumentsinglecolumnli"/>
              <w:numPr>
                <w:ilvl w:val="0"/>
                <w:numId w:val="4"/>
              </w:numPr>
              <w:shd w:val="clear" w:color="auto" w:fill="FFFFFF"/>
              <w:spacing w:line="240" w:lineRule="auto"/>
              <w:ind w:left="180" w:hanging="158"/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</w:pPr>
            <w:r w:rsidRPr="00445B18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Proved exceptional service to 25+ customers, listening to concerns and addressing them promptly, increasing overall productivity by 20%. Guided users with troubleshooting using diagnostic tools</w:t>
            </w:r>
            <w:r w:rsidRPr="00D31CCC">
              <w:rPr>
                <w:rFonts w:asciiTheme="minorHAnsi" w:eastAsiaTheme="minorHAnsi" w:hAnsiTheme="minorHAnsi" w:cstheme="minorBidi"/>
                <w:color w:val="404040" w:themeColor="text1" w:themeTint="BF"/>
                <w:sz w:val="20"/>
              </w:rPr>
              <w:t>.</w:t>
            </w:r>
          </w:p>
          <w:p w14:paraId="75DC2897" w14:textId="77777777" w:rsidR="009D78DA" w:rsidRDefault="009D78DA" w:rsidP="009D78DA">
            <w:pPr>
              <w:spacing w:before="120" w:after="120" w:line="240" w:lineRule="auto"/>
              <w:rPr>
                <w:rFonts w:asciiTheme="majorHAnsi" w:hAnsiTheme="majorHAnsi"/>
                <w:b/>
                <w:caps/>
                <w:spacing w:val="30"/>
                <w:sz w:val="24"/>
              </w:rPr>
            </w:pPr>
            <w:r w:rsidRPr="00272F87">
              <w:rPr>
                <w:rFonts w:asciiTheme="majorHAnsi" w:hAnsiTheme="majorHAnsi"/>
                <w:b/>
                <w:caps/>
                <w:spacing w:val="30"/>
                <w:sz w:val="24"/>
              </w:rPr>
              <w:t>Projects</w:t>
            </w:r>
          </w:p>
          <w:p w14:paraId="1A0E16DA" w14:textId="77777777" w:rsidR="009D78DA" w:rsidRDefault="009D78DA" w:rsidP="009D78DA">
            <w:pPr>
              <w:pStyle w:val="Heading2"/>
            </w:pPr>
            <w:r w:rsidRPr="00E16A83">
              <w:t>daily profit/loss statement analysis</w:t>
            </w:r>
            <w:r>
              <w:t xml:space="preserve"> </w:t>
            </w:r>
            <w:r w:rsidRPr="00A63F8D">
              <w:t>•</w:t>
            </w:r>
            <w:r w:rsidRPr="00E16A83">
              <w:t xml:space="preserve"> </w:t>
            </w:r>
            <w:r>
              <w:t xml:space="preserve">jupyter notebook </w:t>
            </w:r>
            <w:r w:rsidRPr="00A63F8D">
              <w:t>•</w:t>
            </w:r>
            <w:r>
              <w:t xml:space="preserve"> python</w:t>
            </w:r>
          </w:p>
          <w:p w14:paraId="298F758D" w14:textId="77777777" w:rsidR="009D78DA" w:rsidRDefault="00000000" w:rsidP="009D78DA">
            <w:pPr>
              <w:spacing w:line="240" w:lineRule="auto"/>
            </w:pPr>
            <w:hyperlink r:id="rId18" w:history="1">
              <w:r w:rsidR="009D78DA" w:rsidRPr="00091280">
                <w:rPr>
                  <w:rStyle w:val="Hyperlink"/>
                </w:rPr>
                <w:t>https://github.com/LiubouNY/Daily_Profit_Loss_Statement_Graph_Python</w:t>
              </w:r>
            </w:hyperlink>
          </w:p>
          <w:p w14:paraId="7F9D5937" w14:textId="77777777" w:rsidR="009D78DA" w:rsidRDefault="009D78DA" w:rsidP="009D78DA">
            <w:pPr>
              <w:pStyle w:val="Heading2"/>
            </w:pPr>
            <w:r>
              <w:t xml:space="preserve">Global layoffs </w:t>
            </w:r>
            <w:r w:rsidRPr="00A63F8D">
              <w:t>•</w:t>
            </w:r>
            <w:r>
              <w:t xml:space="preserve"> postgresql </w:t>
            </w:r>
            <w:r w:rsidRPr="00A63F8D">
              <w:t>•</w:t>
            </w:r>
            <w:r>
              <w:t xml:space="preserve"> tableau PUBLIC</w:t>
            </w:r>
          </w:p>
          <w:p w14:paraId="52749F9F" w14:textId="77777777" w:rsidR="009D78DA" w:rsidRDefault="00000000" w:rsidP="009D78DA">
            <w:hyperlink r:id="rId19" w:history="1">
              <w:r w:rsidR="009D78DA" w:rsidRPr="00091280">
                <w:rPr>
                  <w:rStyle w:val="Hyperlink"/>
                </w:rPr>
                <w:t>https://github.com/LiubouNY/PostgreSQL_Data_Cleaning_And_Exploratory_Analysis</w:t>
              </w:r>
            </w:hyperlink>
          </w:p>
          <w:p w14:paraId="5F1C6E5A" w14:textId="77777777" w:rsidR="009D78DA" w:rsidRDefault="00000000" w:rsidP="009D78DA">
            <w:pPr>
              <w:spacing w:line="240" w:lineRule="auto"/>
            </w:pPr>
            <w:hyperlink r:id="rId20" w:history="1">
              <w:r w:rsidR="009D78DA" w:rsidRPr="00091280">
                <w:rPr>
                  <w:rStyle w:val="Hyperlink"/>
                </w:rPr>
                <w:t>https://public.tableau.com/app/profile/liubou.ushakova/viz/GlobalLayoffsAnalysis_17156118244910/Dashboard1</w:t>
              </w:r>
            </w:hyperlink>
          </w:p>
          <w:p w14:paraId="60C2597F" w14:textId="77777777" w:rsidR="009D78DA" w:rsidRDefault="009D78DA" w:rsidP="009D78DA">
            <w:pPr>
              <w:pStyle w:val="Heading2"/>
            </w:pPr>
            <w:r>
              <w:t xml:space="preserve">COVID-19 TWEETS SENTIMENTAL ANALYSIS </w:t>
            </w:r>
            <w:r w:rsidRPr="00A63F8D">
              <w:t>•</w:t>
            </w:r>
            <w:r>
              <w:t xml:space="preserve"> jupyter notebook </w:t>
            </w:r>
            <w:r w:rsidRPr="00A63F8D">
              <w:t>•</w:t>
            </w:r>
            <w:r>
              <w:t xml:space="preserve"> python</w:t>
            </w:r>
          </w:p>
          <w:p w14:paraId="1AF03F12" w14:textId="77777777" w:rsidR="009D78DA" w:rsidRDefault="00000000" w:rsidP="009D78DA">
            <w:pPr>
              <w:spacing w:line="240" w:lineRule="auto"/>
            </w:pPr>
            <w:hyperlink r:id="rId21" w:history="1">
              <w:r w:rsidR="009D78DA" w:rsidRPr="00091280">
                <w:rPr>
                  <w:rStyle w:val="Hyperlink"/>
                </w:rPr>
                <w:t>https://github.com/LiubouNY/Covid-19_Tweets_Analysis</w:t>
              </w:r>
            </w:hyperlink>
          </w:p>
        </w:tc>
      </w:tr>
    </w:tbl>
    <w:p w14:paraId="1DE4FFAD" w14:textId="0EF7F3CE" w:rsidR="004F03F5" w:rsidRPr="004F03F5" w:rsidRDefault="004F03F5" w:rsidP="00152020"/>
    <w:sectPr w:rsidR="004F03F5" w:rsidRPr="004F03F5" w:rsidSect="009D78DA">
      <w:pgSz w:w="12240" w:h="15840" w:code="1"/>
      <w:pgMar w:top="9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B85C2" w14:textId="77777777" w:rsidR="00B41020" w:rsidRDefault="00B41020" w:rsidP="00F316AD">
      <w:r>
        <w:separator/>
      </w:r>
    </w:p>
  </w:endnote>
  <w:endnote w:type="continuationSeparator" w:id="0">
    <w:p w14:paraId="34B0C1F6" w14:textId="77777777" w:rsidR="00B41020" w:rsidRDefault="00B41020" w:rsidP="00F316AD">
      <w:r>
        <w:continuationSeparator/>
      </w:r>
    </w:p>
  </w:endnote>
  <w:endnote w:type="continuationNotice" w:id="1">
    <w:p w14:paraId="39C96478" w14:textId="77777777" w:rsidR="00B41020" w:rsidRDefault="00B41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900B5" w14:textId="77777777" w:rsidR="00B41020" w:rsidRDefault="00B41020" w:rsidP="00F316AD">
      <w:r>
        <w:separator/>
      </w:r>
    </w:p>
  </w:footnote>
  <w:footnote w:type="continuationSeparator" w:id="0">
    <w:p w14:paraId="6FD37EF1" w14:textId="77777777" w:rsidR="00B41020" w:rsidRDefault="00B41020" w:rsidP="00F316AD">
      <w:r>
        <w:continuationSeparator/>
      </w:r>
    </w:p>
  </w:footnote>
  <w:footnote w:type="continuationNotice" w:id="1">
    <w:p w14:paraId="395A952D" w14:textId="77777777" w:rsidR="00B41020" w:rsidRDefault="00B410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hybridMultilevel"/>
    <w:tmpl w:val="00000007"/>
    <w:lvl w:ilvl="0" w:tplc="353A6694">
      <w:start w:val="1"/>
      <w:numFmt w:val="bullet"/>
      <w:lvlText w:val=""/>
      <w:lvlJc w:val="left"/>
      <w:pPr>
        <w:ind w:left="450" w:hanging="360"/>
      </w:pPr>
      <w:rPr>
        <w:rFonts w:ascii="Symbol" w:hAnsi="Symbol"/>
        <w:position w:val="2"/>
        <w:sz w:val="16"/>
      </w:rPr>
    </w:lvl>
    <w:lvl w:ilvl="1" w:tplc="DB562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AE97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6E67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26CD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5CAC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D0C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C6F0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765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8"/>
    <w:multiLevelType w:val="hybridMultilevel"/>
    <w:tmpl w:val="00000008"/>
    <w:lvl w:ilvl="0" w:tplc="2CC4D62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366CC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0428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2A24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AC6B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B4CF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6C1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023A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005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9"/>
    <w:multiLevelType w:val="hybridMultilevel"/>
    <w:tmpl w:val="00000009"/>
    <w:lvl w:ilvl="0" w:tplc="67EEB10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EAA2DA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868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B686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60A2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D8CD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26ED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CE42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F235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E6384"/>
    <w:multiLevelType w:val="hybridMultilevel"/>
    <w:tmpl w:val="2AD6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5124">
    <w:abstractNumId w:val="6"/>
  </w:num>
  <w:num w:numId="2" w16cid:durableId="422535719">
    <w:abstractNumId w:val="3"/>
  </w:num>
  <w:num w:numId="3" w16cid:durableId="1810049275">
    <w:abstractNumId w:val="5"/>
  </w:num>
  <w:num w:numId="4" w16cid:durableId="1550267906">
    <w:abstractNumId w:val="0"/>
  </w:num>
  <w:num w:numId="5" w16cid:durableId="613907756">
    <w:abstractNumId w:val="1"/>
  </w:num>
  <w:num w:numId="6" w16cid:durableId="650064966">
    <w:abstractNumId w:val="2"/>
  </w:num>
  <w:num w:numId="7" w16cid:durableId="572590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2F"/>
    <w:rsid w:val="00000AEC"/>
    <w:rsid w:val="00003000"/>
    <w:rsid w:val="000169DA"/>
    <w:rsid w:val="0002353C"/>
    <w:rsid w:val="000238CE"/>
    <w:rsid w:val="00030C74"/>
    <w:rsid w:val="000453C1"/>
    <w:rsid w:val="00064602"/>
    <w:rsid w:val="00065553"/>
    <w:rsid w:val="000E1D44"/>
    <w:rsid w:val="000E1E76"/>
    <w:rsid w:val="000E58AF"/>
    <w:rsid w:val="001032AB"/>
    <w:rsid w:val="00137C2D"/>
    <w:rsid w:val="00152020"/>
    <w:rsid w:val="0015252B"/>
    <w:rsid w:val="0016696C"/>
    <w:rsid w:val="0017122F"/>
    <w:rsid w:val="001755F8"/>
    <w:rsid w:val="00186FDF"/>
    <w:rsid w:val="00194350"/>
    <w:rsid w:val="001A4DBF"/>
    <w:rsid w:val="001B744B"/>
    <w:rsid w:val="001C15FA"/>
    <w:rsid w:val="001C250A"/>
    <w:rsid w:val="001C4A17"/>
    <w:rsid w:val="001D6C07"/>
    <w:rsid w:val="0020696E"/>
    <w:rsid w:val="00210701"/>
    <w:rsid w:val="00225525"/>
    <w:rsid w:val="002356A2"/>
    <w:rsid w:val="00260B1C"/>
    <w:rsid w:val="00271A16"/>
    <w:rsid w:val="00271A4B"/>
    <w:rsid w:val="00272F87"/>
    <w:rsid w:val="002745A5"/>
    <w:rsid w:val="00275B82"/>
    <w:rsid w:val="00280767"/>
    <w:rsid w:val="00280DBB"/>
    <w:rsid w:val="00294052"/>
    <w:rsid w:val="0029770D"/>
    <w:rsid w:val="002A73A2"/>
    <w:rsid w:val="002B75A4"/>
    <w:rsid w:val="002C5F8F"/>
    <w:rsid w:val="002D12DA"/>
    <w:rsid w:val="002E654A"/>
    <w:rsid w:val="003019B2"/>
    <w:rsid w:val="00311FD2"/>
    <w:rsid w:val="003220F2"/>
    <w:rsid w:val="00330A27"/>
    <w:rsid w:val="0033248B"/>
    <w:rsid w:val="003334FA"/>
    <w:rsid w:val="00343159"/>
    <w:rsid w:val="0034688D"/>
    <w:rsid w:val="00366C2A"/>
    <w:rsid w:val="003A08F7"/>
    <w:rsid w:val="003C2E7C"/>
    <w:rsid w:val="003C7A5B"/>
    <w:rsid w:val="003D6C05"/>
    <w:rsid w:val="003E4142"/>
    <w:rsid w:val="003E7565"/>
    <w:rsid w:val="003F2D42"/>
    <w:rsid w:val="003F5BDD"/>
    <w:rsid w:val="0040233B"/>
    <w:rsid w:val="00416FD0"/>
    <w:rsid w:val="00445B18"/>
    <w:rsid w:val="00446803"/>
    <w:rsid w:val="0045602A"/>
    <w:rsid w:val="00471FD0"/>
    <w:rsid w:val="00481994"/>
    <w:rsid w:val="004B5F10"/>
    <w:rsid w:val="004F03F5"/>
    <w:rsid w:val="004F531F"/>
    <w:rsid w:val="00511A6E"/>
    <w:rsid w:val="005630CF"/>
    <w:rsid w:val="0057534A"/>
    <w:rsid w:val="00583F05"/>
    <w:rsid w:val="005952B7"/>
    <w:rsid w:val="00597AD7"/>
    <w:rsid w:val="005D7815"/>
    <w:rsid w:val="005E7248"/>
    <w:rsid w:val="00605A5B"/>
    <w:rsid w:val="00611CD0"/>
    <w:rsid w:val="00647EE2"/>
    <w:rsid w:val="0069262D"/>
    <w:rsid w:val="00692B82"/>
    <w:rsid w:val="006B71D2"/>
    <w:rsid w:val="006C60E6"/>
    <w:rsid w:val="006E70D3"/>
    <w:rsid w:val="006F67DF"/>
    <w:rsid w:val="007127A0"/>
    <w:rsid w:val="007302D3"/>
    <w:rsid w:val="00756AFC"/>
    <w:rsid w:val="00764CAE"/>
    <w:rsid w:val="00772BBF"/>
    <w:rsid w:val="007A3D57"/>
    <w:rsid w:val="007B0F94"/>
    <w:rsid w:val="007B3957"/>
    <w:rsid w:val="007C38AC"/>
    <w:rsid w:val="007D0CC3"/>
    <w:rsid w:val="007E527D"/>
    <w:rsid w:val="007F1A92"/>
    <w:rsid w:val="00800B08"/>
    <w:rsid w:val="0084513D"/>
    <w:rsid w:val="0084569D"/>
    <w:rsid w:val="0084757D"/>
    <w:rsid w:val="00872A76"/>
    <w:rsid w:val="008A01CE"/>
    <w:rsid w:val="008A3DAF"/>
    <w:rsid w:val="008B6E66"/>
    <w:rsid w:val="008C5144"/>
    <w:rsid w:val="008D0091"/>
    <w:rsid w:val="008E19CF"/>
    <w:rsid w:val="008E1EAA"/>
    <w:rsid w:val="009079F3"/>
    <w:rsid w:val="00927425"/>
    <w:rsid w:val="009538EE"/>
    <w:rsid w:val="009863CD"/>
    <w:rsid w:val="009A7E48"/>
    <w:rsid w:val="009C0059"/>
    <w:rsid w:val="009C0C11"/>
    <w:rsid w:val="009C7D1F"/>
    <w:rsid w:val="009D1B58"/>
    <w:rsid w:val="009D78DA"/>
    <w:rsid w:val="009F6F67"/>
    <w:rsid w:val="00A005D6"/>
    <w:rsid w:val="00A03035"/>
    <w:rsid w:val="00A10C09"/>
    <w:rsid w:val="00A125E9"/>
    <w:rsid w:val="00A134EE"/>
    <w:rsid w:val="00A214AD"/>
    <w:rsid w:val="00A23870"/>
    <w:rsid w:val="00A24B78"/>
    <w:rsid w:val="00A63F8D"/>
    <w:rsid w:val="00A76A25"/>
    <w:rsid w:val="00A77921"/>
    <w:rsid w:val="00AA08D6"/>
    <w:rsid w:val="00AA3EF7"/>
    <w:rsid w:val="00AC0430"/>
    <w:rsid w:val="00AC3B59"/>
    <w:rsid w:val="00AD256B"/>
    <w:rsid w:val="00B23C66"/>
    <w:rsid w:val="00B41020"/>
    <w:rsid w:val="00B471FA"/>
    <w:rsid w:val="00B519E7"/>
    <w:rsid w:val="00B575FB"/>
    <w:rsid w:val="00B77782"/>
    <w:rsid w:val="00BF00D6"/>
    <w:rsid w:val="00BF7B29"/>
    <w:rsid w:val="00C064CA"/>
    <w:rsid w:val="00C1095A"/>
    <w:rsid w:val="00C36587"/>
    <w:rsid w:val="00C55791"/>
    <w:rsid w:val="00C55D85"/>
    <w:rsid w:val="00C976E2"/>
    <w:rsid w:val="00CA2273"/>
    <w:rsid w:val="00CD008D"/>
    <w:rsid w:val="00CD50FD"/>
    <w:rsid w:val="00CD7F27"/>
    <w:rsid w:val="00CE2B1B"/>
    <w:rsid w:val="00CE4EAB"/>
    <w:rsid w:val="00CE7496"/>
    <w:rsid w:val="00CF1FD7"/>
    <w:rsid w:val="00D04AAD"/>
    <w:rsid w:val="00D05DEF"/>
    <w:rsid w:val="00D255E1"/>
    <w:rsid w:val="00D31CCC"/>
    <w:rsid w:val="00D365FA"/>
    <w:rsid w:val="00D46926"/>
    <w:rsid w:val="00D47124"/>
    <w:rsid w:val="00D55D59"/>
    <w:rsid w:val="00D834F0"/>
    <w:rsid w:val="00DB6067"/>
    <w:rsid w:val="00DC715A"/>
    <w:rsid w:val="00DD5D7B"/>
    <w:rsid w:val="00DE6E1F"/>
    <w:rsid w:val="00DE7CC5"/>
    <w:rsid w:val="00DF0948"/>
    <w:rsid w:val="00E10F01"/>
    <w:rsid w:val="00E11608"/>
    <w:rsid w:val="00E16A83"/>
    <w:rsid w:val="00E23FDB"/>
    <w:rsid w:val="00E54722"/>
    <w:rsid w:val="00E61BAC"/>
    <w:rsid w:val="00E629E5"/>
    <w:rsid w:val="00E842E3"/>
    <w:rsid w:val="00E87A3C"/>
    <w:rsid w:val="00EB3739"/>
    <w:rsid w:val="00EE2991"/>
    <w:rsid w:val="00EE2BDB"/>
    <w:rsid w:val="00F012B4"/>
    <w:rsid w:val="00F316AD"/>
    <w:rsid w:val="00F42EBA"/>
    <w:rsid w:val="00F4501B"/>
    <w:rsid w:val="00F4615D"/>
    <w:rsid w:val="00F7416C"/>
    <w:rsid w:val="00F91E10"/>
    <w:rsid w:val="00FB34EE"/>
    <w:rsid w:val="00FC78EE"/>
    <w:rsid w:val="00FD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6A6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248B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00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CBD0DD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000000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EFF3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A9B2C7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764CAE"/>
    <w:rPr>
      <w:color w:val="605E5C"/>
      <w:shd w:val="clear" w:color="auto" w:fill="E1DFDD"/>
    </w:rPr>
  </w:style>
  <w:style w:type="paragraph" w:customStyle="1" w:styleId="p">
    <w:name w:val="p"/>
    <w:basedOn w:val="Normal"/>
    <w:rsid w:val="00764CAE"/>
    <w:pP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sz w:val="24"/>
    </w:rPr>
  </w:style>
  <w:style w:type="character" w:customStyle="1" w:styleId="span">
    <w:name w:val="span"/>
    <w:basedOn w:val="DefaultParagraphFont"/>
    <w:rsid w:val="00E54722"/>
    <w:rPr>
      <w:sz w:val="24"/>
      <w:szCs w:val="24"/>
      <w:bdr w:val="none" w:sz="0" w:space="0" w:color="auto"/>
      <w:vertAlign w:val="baseline"/>
    </w:rPr>
  </w:style>
  <w:style w:type="paragraph" w:customStyle="1" w:styleId="divdocumentsinglecolumnli">
    <w:name w:val="div_document_singlecolumn_li"/>
    <w:basedOn w:val="Normal"/>
    <w:rsid w:val="00E54722"/>
    <w:pPr>
      <w:spacing w:line="240" w:lineRule="atLeast"/>
      <w:textAlignment w:val="baseline"/>
    </w:pPr>
    <w:rPr>
      <w:rFonts w:ascii="Times New Roman" w:eastAsia="Times New Roman" w:hAnsi="Times New Roman" w:cs="Times New Roman"/>
      <w:color w:val="auto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6926"/>
    <w:rPr>
      <w:color w:val="A9B2C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yperlink" Target="https://github.com/LiubouNY/Daily_Profit_Loss_Statement_Graph_Pyth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LiubouNY/Covid-19_Tweets_Analysi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liubouny.github.i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public.tableau.com/app/profile/liubou.ushakova/viz/GlobalLayoffsAnalysis_17156118244910/Dashboard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github.com/LiubouNY/PostgreSQL_Data_Cleaning_And_Exploratory_Analysi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469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BDF222990C4B42A1246BEE2D8DD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6335A-89EF-479A-B66C-06FE0BEE6D2B}"/>
      </w:docPartPr>
      <w:docPartBody>
        <w:p w:rsidR="003179E4" w:rsidRDefault="009958C4" w:rsidP="009958C4">
          <w:pPr>
            <w:pStyle w:val="73BDF222990C4B42A1246BEE2D8DD15D"/>
          </w:pPr>
          <w:r w:rsidRPr="00CE7496">
            <w:t>Contact</w:t>
          </w:r>
        </w:p>
      </w:docPartBody>
    </w:docPart>
    <w:docPart>
      <w:docPartPr>
        <w:name w:val="68F7CDEC819D47D9BCCF0728A16F7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2629F-EF8D-4E07-909E-1316E14AD139}"/>
      </w:docPartPr>
      <w:docPartBody>
        <w:p w:rsidR="003179E4" w:rsidRDefault="009958C4" w:rsidP="009958C4">
          <w:pPr>
            <w:pStyle w:val="68F7CDEC819D47D9BCCF0728A16F7A5B"/>
          </w:pPr>
          <w:r w:rsidRPr="00CE749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6D"/>
    <w:rsid w:val="000146E9"/>
    <w:rsid w:val="001D0FDC"/>
    <w:rsid w:val="003179E4"/>
    <w:rsid w:val="004A1E83"/>
    <w:rsid w:val="005D7815"/>
    <w:rsid w:val="0069262D"/>
    <w:rsid w:val="00756AFC"/>
    <w:rsid w:val="007B6B8E"/>
    <w:rsid w:val="00813D33"/>
    <w:rsid w:val="008A3DAF"/>
    <w:rsid w:val="00977D55"/>
    <w:rsid w:val="009958C4"/>
    <w:rsid w:val="009B0B66"/>
    <w:rsid w:val="00AD256B"/>
    <w:rsid w:val="00BF00D6"/>
    <w:rsid w:val="00D904AC"/>
    <w:rsid w:val="00DB096D"/>
    <w:rsid w:val="00D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BDF222990C4B42A1246BEE2D8DD15D">
    <w:name w:val="73BDF222990C4B42A1246BEE2D8DD15D"/>
    <w:rsid w:val="009958C4"/>
  </w:style>
  <w:style w:type="paragraph" w:customStyle="1" w:styleId="68F7CDEC819D47D9BCCF0728A16F7A5B">
    <w:name w:val="68F7CDEC819D47D9BCCF0728A16F7A5B"/>
    <w:rsid w:val="00995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5">
      <a:dk1>
        <a:srgbClr val="000000"/>
      </a:dk1>
      <a:lt1>
        <a:srgbClr val="FFFFFF"/>
      </a:lt1>
      <a:dk2>
        <a:srgbClr val="000000"/>
      </a:dk2>
      <a:lt2>
        <a:srgbClr val="E5E8EE"/>
      </a:lt2>
      <a:accent1>
        <a:srgbClr val="000000"/>
      </a:accent1>
      <a:accent2>
        <a:srgbClr val="A9B2C7"/>
      </a:accent2>
      <a:accent3>
        <a:srgbClr val="A9B2C7"/>
      </a:accent3>
      <a:accent4>
        <a:srgbClr val="A9B2C7"/>
      </a:accent4>
      <a:accent5>
        <a:srgbClr val="A9B2C7"/>
      </a:accent5>
      <a:accent6>
        <a:srgbClr val="C6CCD9"/>
      </a:accent6>
      <a:hlink>
        <a:srgbClr val="A9B2C7"/>
      </a:hlink>
      <a:folHlink>
        <a:srgbClr val="A9B2C7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305926A-D910-4AE1-BBC9-5115B8B5B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C8826-FAE8-45D8-8293-DB168F651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AB396E-6226-4C7B-B1DD-E1047701B3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2024-07-14T17:19:00Z</dcterms:created>
  <dcterms:modified xsi:type="dcterms:W3CDTF">2024-09-13T15:04:00Z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